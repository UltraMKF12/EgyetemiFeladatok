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E6027" w:rsidRPr="002E6027" w:rsidRDefault="002E6027" w:rsidP="002E6027">
      <w:pPr>
        <w:spacing w:line="276" w:lineRule="auto"/>
        <w:ind w:right="7"/>
        <w:rPr>
          <w:b/>
          <w:sz w:val="28"/>
          <w:szCs w:val="28"/>
          <w:highlight w:val="yellow"/>
          <w:lang w:val="hu-HU"/>
        </w:rPr>
      </w:pPr>
      <w:r w:rsidRPr="002E6027">
        <w:rPr>
          <w:b/>
          <w:sz w:val="28"/>
          <w:szCs w:val="28"/>
          <w:highlight w:val="yellow"/>
          <w:lang w:val="hu-HU"/>
        </w:rPr>
        <w:t xml:space="preserve">Ez egy versenyfeladat (volt valamikor). </w:t>
      </w:r>
    </w:p>
    <w:p w:rsidR="00BA4243" w:rsidRDefault="002E6027" w:rsidP="002E6027">
      <w:pPr>
        <w:spacing w:line="276" w:lineRule="auto"/>
        <w:ind w:right="7"/>
        <w:rPr>
          <w:b/>
          <w:sz w:val="28"/>
          <w:szCs w:val="28"/>
          <w:lang w:val="hu-HU"/>
        </w:rPr>
      </w:pPr>
      <w:r w:rsidRPr="002E6027">
        <w:rPr>
          <w:b/>
          <w:sz w:val="28"/>
          <w:szCs w:val="28"/>
          <w:highlight w:val="yellow"/>
          <w:lang w:val="hu-HU"/>
        </w:rPr>
        <w:t>Tájékoztató jellegű a feladat kijelentésének tartalmát/szerkezetét illetően!</w:t>
      </w:r>
      <w:r>
        <w:rPr>
          <w:b/>
          <w:sz w:val="28"/>
          <w:szCs w:val="28"/>
          <w:lang w:val="hu-HU"/>
        </w:rPr>
        <w:t xml:space="preserve"> </w:t>
      </w:r>
    </w:p>
    <w:p w:rsidR="002E6027" w:rsidRPr="00715B35" w:rsidRDefault="002E6027" w:rsidP="002E6027">
      <w:pPr>
        <w:spacing w:line="276" w:lineRule="auto"/>
        <w:ind w:right="7"/>
        <w:rPr>
          <w:b/>
          <w:sz w:val="28"/>
          <w:szCs w:val="28"/>
          <w:lang w:val="hu-HU"/>
        </w:rPr>
      </w:pPr>
    </w:p>
    <w:p w:rsidR="00BA4243" w:rsidRPr="00715B35" w:rsidRDefault="000C2808" w:rsidP="002E6027">
      <w:pPr>
        <w:tabs>
          <w:tab w:val="right" w:pos="9498"/>
        </w:tabs>
        <w:spacing w:line="276" w:lineRule="auto"/>
        <w:ind w:right="7"/>
        <w:rPr>
          <w:b/>
          <w:sz w:val="28"/>
          <w:lang w:val="hu-HU"/>
        </w:rPr>
      </w:pPr>
      <w:r>
        <w:rPr>
          <w:b/>
          <w:sz w:val="28"/>
          <w:lang w:val="hu-HU"/>
        </w:rPr>
        <w:t>Virágok</w:t>
      </w:r>
      <w:r w:rsidR="005F4E55" w:rsidRPr="00715B35">
        <w:rPr>
          <w:b/>
          <w:sz w:val="28"/>
          <w:lang w:val="hu-HU"/>
        </w:rPr>
        <w:tab/>
      </w:r>
    </w:p>
    <w:p w:rsidR="008F7CC4" w:rsidRPr="00715B35" w:rsidRDefault="008F7CC4" w:rsidP="002E6027">
      <w:pPr>
        <w:spacing w:line="276" w:lineRule="auto"/>
        <w:rPr>
          <w:lang w:val="hu-HU"/>
        </w:rPr>
      </w:pPr>
    </w:p>
    <w:p w:rsidR="00ED2964" w:rsidRPr="00715B35" w:rsidRDefault="000C2808" w:rsidP="002E6027">
      <w:pPr>
        <w:spacing w:line="276" w:lineRule="auto"/>
        <w:rPr>
          <w:lang w:val="hu-HU"/>
        </w:rPr>
      </w:pPr>
      <w:r>
        <w:rPr>
          <w:lang w:val="hu-HU"/>
        </w:rPr>
        <w:t>Pista</w:t>
      </w:r>
      <w:r w:rsidR="00ED2964" w:rsidRPr="00715B35">
        <w:rPr>
          <w:lang w:val="hu-HU"/>
        </w:rPr>
        <w:t xml:space="preserve"> </w:t>
      </w:r>
      <w:r w:rsidR="00005626" w:rsidRPr="00715B35">
        <w:rPr>
          <w:lang w:val="hu-HU"/>
        </w:rPr>
        <w:t>a hegyekben sétál és bejár</w:t>
      </w:r>
      <w:r w:rsidR="00ED2964" w:rsidRPr="00715B35">
        <w:rPr>
          <w:lang w:val="hu-HU"/>
        </w:rPr>
        <w:t xml:space="preserve"> </w:t>
      </w:r>
      <w:r w:rsidR="00ED2964" w:rsidRPr="000C2808">
        <w:rPr>
          <w:b/>
          <w:i/>
          <w:lang w:val="hu-HU"/>
        </w:rPr>
        <w:t>n</w:t>
      </w:r>
      <w:r w:rsidR="00ED2964" w:rsidRPr="00715B35">
        <w:rPr>
          <w:lang w:val="hu-HU"/>
        </w:rPr>
        <w:t xml:space="preserve"> </w:t>
      </w:r>
      <w:r w:rsidR="00005626" w:rsidRPr="00715B35">
        <w:rPr>
          <w:lang w:val="hu-HU"/>
        </w:rPr>
        <w:t>tisztást</w:t>
      </w:r>
      <w:r w:rsidR="00ED2964" w:rsidRPr="00715B35">
        <w:rPr>
          <w:lang w:val="hu-HU"/>
        </w:rPr>
        <w:t xml:space="preserve">, </w:t>
      </w:r>
      <w:r>
        <w:rPr>
          <w:lang w:val="hu-HU"/>
        </w:rPr>
        <w:t>a</w:t>
      </w:r>
      <w:r w:rsidR="00005626" w:rsidRPr="00715B35">
        <w:rPr>
          <w:lang w:val="hu-HU"/>
        </w:rPr>
        <w:t>melyek</w:t>
      </w:r>
      <w:r>
        <w:rPr>
          <w:lang w:val="hu-HU"/>
        </w:rPr>
        <w:t>et</w:t>
      </w:r>
      <w:r w:rsidR="00ED2964" w:rsidRPr="00715B35">
        <w:rPr>
          <w:lang w:val="hu-HU"/>
        </w:rPr>
        <w:t xml:space="preserve"> </w:t>
      </w:r>
      <w:r>
        <w:rPr>
          <w:lang w:val="hu-HU"/>
        </w:rPr>
        <w:t>meg</w:t>
      </w:r>
      <w:r w:rsidRPr="00715B35">
        <w:rPr>
          <w:lang w:val="hu-HU"/>
        </w:rPr>
        <w:t>számoz</w:t>
      </w:r>
      <w:r>
        <w:rPr>
          <w:lang w:val="hu-HU"/>
        </w:rPr>
        <w:t>tak</w:t>
      </w:r>
      <w:r w:rsidRPr="00715B35">
        <w:rPr>
          <w:lang w:val="hu-HU"/>
        </w:rPr>
        <w:t xml:space="preserve"> </w:t>
      </w:r>
      <w:r w:rsidR="00ED2964" w:rsidRPr="00715B35">
        <w:rPr>
          <w:lang w:val="hu-HU"/>
        </w:rPr>
        <w:t>1</w:t>
      </w:r>
      <w:r w:rsidR="00005626" w:rsidRPr="00715B35">
        <w:rPr>
          <w:lang w:val="hu-HU"/>
        </w:rPr>
        <w:t>-től</w:t>
      </w:r>
      <w:r w:rsidR="00ED2964" w:rsidRPr="00715B35">
        <w:rPr>
          <w:lang w:val="hu-HU"/>
        </w:rPr>
        <w:t xml:space="preserve"> </w:t>
      </w:r>
      <w:r w:rsidR="00ED2964" w:rsidRPr="000C2808">
        <w:rPr>
          <w:b/>
          <w:i/>
          <w:lang w:val="hu-HU"/>
        </w:rPr>
        <w:t>n</w:t>
      </w:r>
      <w:r w:rsidR="00005626" w:rsidRPr="00715B35">
        <w:rPr>
          <w:lang w:val="hu-HU"/>
        </w:rPr>
        <w:t>-ig.</w:t>
      </w:r>
      <w:r w:rsidR="00ED2964" w:rsidRPr="00715B35">
        <w:rPr>
          <w:lang w:val="hu-HU"/>
        </w:rPr>
        <w:t xml:space="preserve"> </w:t>
      </w:r>
      <w:r>
        <w:rPr>
          <w:lang w:val="hu-HU"/>
        </w:rPr>
        <w:t>A</w:t>
      </w:r>
      <w:r w:rsidR="00715B35">
        <w:rPr>
          <w:lang w:val="hu-HU"/>
        </w:rPr>
        <w:t xml:space="preserve"> tisztáso</w:t>
      </w:r>
      <w:r>
        <w:rPr>
          <w:lang w:val="hu-HU"/>
        </w:rPr>
        <w:t>ko</w:t>
      </w:r>
      <w:r w:rsidR="00715B35">
        <w:rPr>
          <w:lang w:val="hu-HU"/>
        </w:rPr>
        <w:t>n gyöngyvirágok, tulipánok és liliomok nőnek</w:t>
      </w:r>
      <w:r w:rsidR="00ED2964" w:rsidRPr="00715B35">
        <w:rPr>
          <w:lang w:val="hu-HU"/>
        </w:rPr>
        <w:t xml:space="preserve">. </w:t>
      </w:r>
      <w:r>
        <w:rPr>
          <w:lang w:val="hu-HU"/>
        </w:rPr>
        <w:t>Pista</w:t>
      </w:r>
      <w:r w:rsidR="00ED2964" w:rsidRPr="00715B35">
        <w:rPr>
          <w:lang w:val="hu-HU"/>
        </w:rPr>
        <w:t xml:space="preserve"> </w:t>
      </w:r>
      <w:r>
        <w:rPr>
          <w:lang w:val="hu-HU"/>
        </w:rPr>
        <w:t xml:space="preserve">bejárja </w:t>
      </w:r>
      <w:r w:rsidR="00715B35">
        <w:rPr>
          <w:lang w:val="hu-HU"/>
        </w:rPr>
        <w:t>a tisztásokat számozásuk szerint növekvő sorrendben</w:t>
      </w:r>
      <w:r w:rsidR="00ED2964" w:rsidRPr="00715B35">
        <w:rPr>
          <w:lang w:val="hu-HU"/>
        </w:rPr>
        <w:t xml:space="preserve">, </w:t>
      </w:r>
      <w:r w:rsidR="00715B35">
        <w:rPr>
          <w:lang w:val="hu-HU"/>
        </w:rPr>
        <w:t xml:space="preserve">az </w:t>
      </w:r>
      <w:r w:rsidR="00ED2964" w:rsidRPr="000C2808">
        <w:rPr>
          <w:b/>
          <w:i/>
          <w:lang w:val="hu-HU"/>
        </w:rPr>
        <w:t>n</w:t>
      </w:r>
      <w:r w:rsidR="00715B35">
        <w:rPr>
          <w:lang w:val="hu-HU"/>
        </w:rPr>
        <w:t>-edi</w:t>
      </w:r>
      <w:r>
        <w:rPr>
          <w:lang w:val="hu-HU"/>
        </w:rPr>
        <w:t>kkel bezárólag.</w:t>
      </w:r>
      <w:r w:rsidR="00ED2964" w:rsidRPr="00715B35">
        <w:rPr>
          <w:lang w:val="hu-HU"/>
        </w:rPr>
        <w:t xml:space="preserve"> </w:t>
      </w:r>
      <w:r>
        <w:rPr>
          <w:lang w:val="hu-HU"/>
        </w:rPr>
        <w:t>A virágokat Julinak viszi, aki</w:t>
      </w:r>
      <w:r w:rsidR="00381B41">
        <w:rPr>
          <w:lang w:val="hu-HU"/>
        </w:rPr>
        <w:t xml:space="preserve"> szeretne virágokat kapni, </w:t>
      </w:r>
      <w:r>
        <w:rPr>
          <w:lang w:val="hu-HU"/>
        </w:rPr>
        <w:t xml:space="preserve">de </w:t>
      </w:r>
      <w:r w:rsidR="00381B41">
        <w:rPr>
          <w:lang w:val="hu-HU"/>
        </w:rPr>
        <w:t>nem számít hányat és milyent</w:t>
      </w:r>
      <w:r w:rsidR="00ED2964" w:rsidRPr="00715B35">
        <w:rPr>
          <w:lang w:val="hu-HU"/>
        </w:rPr>
        <w:t>.</w:t>
      </w:r>
    </w:p>
    <w:p w:rsidR="00ED2964" w:rsidRPr="00715B35" w:rsidRDefault="000C2808" w:rsidP="002E6027">
      <w:pPr>
        <w:spacing w:line="276" w:lineRule="auto"/>
        <w:rPr>
          <w:lang w:val="hu-HU"/>
        </w:rPr>
      </w:pPr>
      <w:r>
        <w:rPr>
          <w:lang w:val="hu-HU"/>
        </w:rPr>
        <w:t xml:space="preserve">Pista egy különleges stratégiát alkalmaz. </w:t>
      </w:r>
      <w:r w:rsidR="00381B41">
        <w:rPr>
          <w:lang w:val="hu-HU"/>
        </w:rPr>
        <w:t>Az első tisztáson</w:t>
      </w:r>
      <w:r w:rsidR="00ED2964" w:rsidRPr="00715B35">
        <w:rPr>
          <w:lang w:val="hu-HU"/>
        </w:rPr>
        <w:t xml:space="preserve"> </w:t>
      </w:r>
      <w:r w:rsidR="00381B41">
        <w:rPr>
          <w:lang w:val="hu-HU"/>
        </w:rPr>
        <w:t>kiválaszt egy virágfajtát és minden ilyen virágot magával visz</w:t>
      </w:r>
      <w:r w:rsidR="00ED2964" w:rsidRPr="00715B35">
        <w:rPr>
          <w:lang w:val="hu-HU"/>
        </w:rPr>
        <w:t xml:space="preserve">. </w:t>
      </w:r>
      <w:r w:rsidR="00381B41">
        <w:rPr>
          <w:lang w:val="hu-HU"/>
        </w:rPr>
        <w:t>A következő tisztásokon leteszi ezeket a virágokat</w:t>
      </w:r>
      <w:r w:rsidR="00ED2964" w:rsidRPr="00715B35">
        <w:rPr>
          <w:lang w:val="hu-HU"/>
        </w:rPr>
        <w:t xml:space="preserve">, </w:t>
      </w:r>
      <w:r>
        <w:rPr>
          <w:lang w:val="hu-HU"/>
        </w:rPr>
        <w:t xml:space="preserve">újból </w:t>
      </w:r>
      <w:r w:rsidR="00381B41">
        <w:rPr>
          <w:lang w:val="hu-HU"/>
        </w:rPr>
        <w:t xml:space="preserve">kiválaszt egy virágfajtát és magával visz minden </w:t>
      </w:r>
      <w:r>
        <w:rPr>
          <w:lang w:val="hu-HU"/>
        </w:rPr>
        <w:t xml:space="preserve">ilyen típusú </w:t>
      </w:r>
      <w:r w:rsidR="00381B41">
        <w:rPr>
          <w:lang w:val="hu-HU"/>
        </w:rPr>
        <w:t>virágot</w:t>
      </w:r>
      <w:r w:rsidR="00ED2964" w:rsidRPr="00715B35">
        <w:rPr>
          <w:lang w:val="hu-HU"/>
        </w:rPr>
        <w:t xml:space="preserve">, </w:t>
      </w:r>
      <w:r w:rsidR="00381B41">
        <w:rPr>
          <w:lang w:val="hu-HU"/>
        </w:rPr>
        <w:t>beleértve azokat is, amelyeket a tisztásra érve letett, ha ezeknek ugyanaz a típusa, mint amit kiválasztott az aktuális tisztáson</w:t>
      </w:r>
      <w:r w:rsidR="00ED2964" w:rsidRPr="00715B35">
        <w:rPr>
          <w:lang w:val="hu-HU"/>
        </w:rPr>
        <w:t>.</w:t>
      </w:r>
      <w:r>
        <w:rPr>
          <w:lang w:val="hu-HU"/>
        </w:rPr>
        <w:t xml:space="preserve"> De Pista elég kényelmes legény: </w:t>
      </w:r>
      <w:r w:rsidR="002E6027">
        <w:rPr>
          <w:lang w:val="hu-HU"/>
        </w:rPr>
        <w:t>minél</w:t>
      </w:r>
      <w:r>
        <w:rPr>
          <w:lang w:val="hu-HU"/>
        </w:rPr>
        <w:t xml:space="preserve"> kisebb erőfeszítés</w:t>
      </w:r>
      <w:r w:rsidR="002E6027">
        <w:rPr>
          <w:lang w:val="hu-HU"/>
        </w:rPr>
        <w:t>sel</w:t>
      </w:r>
      <w:r>
        <w:rPr>
          <w:lang w:val="hu-HU"/>
        </w:rPr>
        <w:t xml:space="preserve"> </w:t>
      </w:r>
      <w:r w:rsidR="002E6027">
        <w:rPr>
          <w:lang w:val="hu-HU"/>
        </w:rPr>
        <w:t>szeretn</w:t>
      </w:r>
      <w:r w:rsidR="00501724">
        <w:rPr>
          <w:lang w:val="hu-HU"/>
        </w:rPr>
        <w:t>e</w:t>
      </w:r>
      <w:r w:rsidR="002E6027">
        <w:rPr>
          <w:lang w:val="hu-HU"/>
        </w:rPr>
        <w:t xml:space="preserve"> </w:t>
      </w:r>
      <w:r w:rsidR="00501724">
        <w:rPr>
          <w:lang w:val="hu-HU"/>
        </w:rPr>
        <w:t>virágot szedni</w:t>
      </w:r>
      <w:r w:rsidR="002E6027">
        <w:rPr>
          <w:lang w:val="hu-HU"/>
        </w:rPr>
        <w:t>, vagyis minél kevesebb virágot szeretne szállítgatni.</w:t>
      </w:r>
      <w:r>
        <w:rPr>
          <w:lang w:val="hu-HU"/>
        </w:rPr>
        <w:t xml:space="preserve"> </w:t>
      </w:r>
    </w:p>
    <w:p w:rsidR="008F7CC4" w:rsidRPr="00715B35" w:rsidRDefault="008F7CC4" w:rsidP="002E6027">
      <w:pPr>
        <w:spacing w:line="276" w:lineRule="auto"/>
        <w:rPr>
          <w:lang w:val="hu-HU"/>
        </w:rPr>
      </w:pPr>
    </w:p>
    <w:p w:rsidR="008F7CC4" w:rsidRPr="00715B35" w:rsidRDefault="00005626" w:rsidP="002E6027">
      <w:pPr>
        <w:spacing w:line="276" w:lineRule="auto"/>
        <w:rPr>
          <w:b/>
          <w:bCs/>
          <w:lang w:val="hu-HU"/>
        </w:rPr>
      </w:pPr>
      <w:r w:rsidRPr="00715B35">
        <w:rPr>
          <w:b/>
          <w:bCs/>
          <w:lang w:val="hu-HU"/>
        </w:rPr>
        <w:t>Követelmény</w:t>
      </w:r>
    </w:p>
    <w:p w:rsidR="008F7CC4" w:rsidRPr="00715B35" w:rsidRDefault="002E6027" w:rsidP="002E6027">
      <w:pPr>
        <w:spacing w:line="276" w:lineRule="auto"/>
        <w:rPr>
          <w:b/>
          <w:bCs/>
          <w:lang w:val="hu-HU"/>
        </w:rPr>
      </w:pPr>
      <w:r>
        <w:rPr>
          <w:lang w:val="hu-HU"/>
        </w:rPr>
        <w:t>Ismerjük</w:t>
      </w:r>
      <w:r w:rsidR="00381B41">
        <w:rPr>
          <w:lang w:val="hu-HU"/>
        </w:rPr>
        <w:t xml:space="preserve"> </w:t>
      </w:r>
      <w:r w:rsidR="00A5475C">
        <w:rPr>
          <w:lang w:val="hu-HU"/>
        </w:rPr>
        <w:t>a</w:t>
      </w:r>
      <w:r w:rsidR="00501724">
        <w:rPr>
          <w:lang w:val="hu-HU"/>
        </w:rPr>
        <w:t xml:space="preserve"> tisztások számát és a</w:t>
      </w:r>
      <w:r w:rsidR="00A5475C">
        <w:rPr>
          <w:lang w:val="hu-HU"/>
        </w:rPr>
        <w:t>z egyes tisztásokon található gyöngyvirágok, tulipánok és liliomok szám</w:t>
      </w:r>
      <w:r>
        <w:rPr>
          <w:lang w:val="hu-HU"/>
        </w:rPr>
        <w:t>át</w:t>
      </w:r>
      <w:r w:rsidR="000C2808">
        <w:rPr>
          <w:lang w:val="hu-HU"/>
        </w:rPr>
        <w:t>.</w:t>
      </w:r>
      <w:r w:rsidR="00ED2964" w:rsidRPr="00715B35">
        <w:rPr>
          <w:lang w:val="hu-HU"/>
        </w:rPr>
        <w:t xml:space="preserve"> </w:t>
      </w:r>
      <w:r w:rsidR="000C2808">
        <w:rPr>
          <w:lang w:val="hu-HU"/>
        </w:rPr>
        <w:t>Írjatok programot, amellyel meg</w:t>
      </w:r>
      <w:r w:rsidR="00A5475C">
        <w:rPr>
          <w:lang w:val="hu-HU"/>
        </w:rPr>
        <w:t>határozzátok azt a legkisebb számú virágot, amelyet</w:t>
      </w:r>
      <w:r w:rsidR="00ED2964" w:rsidRPr="00715B35">
        <w:rPr>
          <w:lang w:val="hu-HU"/>
        </w:rPr>
        <w:t xml:space="preserve"> </w:t>
      </w:r>
      <w:r w:rsidR="000C2808">
        <w:rPr>
          <w:lang w:val="hu-HU"/>
        </w:rPr>
        <w:t>Pistá</w:t>
      </w:r>
      <w:r w:rsidR="00A5475C">
        <w:rPr>
          <w:lang w:val="hu-HU"/>
        </w:rPr>
        <w:t>nak szállítania kell</w:t>
      </w:r>
      <w:r w:rsidR="00ED2964" w:rsidRPr="00715B35">
        <w:rPr>
          <w:lang w:val="hu-HU"/>
        </w:rPr>
        <w:t>.</w:t>
      </w:r>
    </w:p>
    <w:p w:rsidR="00005626" w:rsidRPr="00715B35" w:rsidRDefault="00005626" w:rsidP="002E6027">
      <w:pPr>
        <w:spacing w:line="276" w:lineRule="auto"/>
        <w:rPr>
          <w:b/>
          <w:bCs/>
          <w:lang w:val="hu-HU"/>
        </w:rPr>
      </w:pPr>
    </w:p>
    <w:p w:rsidR="00005626" w:rsidRPr="00715B35" w:rsidRDefault="00005626" w:rsidP="002E6027">
      <w:pPr>
        <w:spacing w:line="276" w:lineRule="auto"/>
        <w:rPr>
          <w:b/>
          <w:bCs/>
          <w:lang w:val="hu-HU"/>
        </w:rPr>
      </w:pPr>
      <w:r w:rsidRPr="00715B35">
        <w:rPr>
          <w:b/>
          <w:bCs/>
          <w:lang w:val="hu-HU"/>
        </w:rPr>
        <w:t>Bemenet</w:t>
      </w:r>
    </w:p>
    <w:p w:rsidR="00ED2964" w:rsidRPr="00715B35" w:rsidRDefault="00A5475C" w:rsidP="002E6027">
      <w:pPr>
        <w:pStyle w:val="Listaszerbekezds"/>
        <w:spacing w:before="0" w:line="276" w:lineRule="auto"/>
        <w:ind w:left="0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A</w:t>
      </w:r>
      <w:r w:rsidR="00ED2964" w:rsidRPr="00715B35">
        <w:rPr>
          <w:rFonts w:ascii="Times New Roman" w:hAnsi="Times New Roman"/>
          <w:sz w:val="24"/>
          <w:szCs w:val="24"/>
          <w:lang w:val="hu-HU"/>
        </w:rPr>
        <w:t xml:space="preserve"> </w:t>
      </w:r>
      <w:r w:rsidR="002E6027" w:rsidRPr="00182597">
        <w:rPr>
          <w:rFonts w:ascii="Courier New" w:hAnsi="Courier New" w:cs="Courier New"/>
          <w:b/>
          <w:sz w:val="20"/>
          <w:szCs w:val="20"/>
          <w:lang w:val="hu-HU"/>
        </w:rPr>
        <w:t>viragok</w:t>
      </w:r>
      <w:r w:rsidR="00ED2964" w:rsidRPr="00182597">
        <w:rPr>
          <w:rFonts w:ascii="Courier New" w:hAnsi="Courier New" w:cs="Courier New"/>
          <w:b/>
          <w:sz w:val="20"/>
          <w:szCs w:val="20"/>
          <w:lang w:val="hu-HU"/>
        </w:rPr>
        <w:t>.</w:t>
      </w:r>
      <w:r w:rsidR="002E6027" w:rsidRPr="00182597">
        <w:rPr>
          <w:rFonts w:ascii="Courier New" w:hAnsi="Courier New" w:cs="Courier New"/>
          <w:b/>
          <w:sz w:val="20"/>
          <w:szCs w:val="20"/>
          <w:lang w:val="hu-HU"/>
        </w:rPr>
        <w:t>in</w:t>
      </w:r>
      <w:r w:rsidR="00ED2964" w:rsidRPr="00715B35">
        <w:rPr>
          <w:rFonts w:ascii="Times New Roman" w:hAnsi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/>
          <w:sz w:val="24"/>
          <w:szCs w:val="24"/>
          <w:lang w:val="hu-HU"/>
        </w:rPr>
        <w:t xml:space="preserve">bemeneti állomány első sorában a tisztások </w:t>
      </w:r>
      <w:r w:rsidR="00ED2964" w:rsidRPr="002E6027">
        <w:rPr>
          <w:rFonts w:ascii="Times New Roman" w:hAnsi="Times New Roman"/>
          <w:b/>
          <w:i/>
          <w:sz w:val="24"/>
          <w:szCs w:val="24"/>
          <w:lang w:val="hu-HU"/>
        </w:rPr>
        <w:t>n</w:t>
      </w:r>
      <w:r w:rsidR="00ED2964" w:rsidRPr="00715B35">
        <w:rPr>
          <w:rFonts w:ascii="Times New Roman" w:hAnsi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/>
          <w:sz w:val="24"/>
          <w:szCs w:val="24"/>
          <w:lang w:val="hu-HU"/>
        </w:rPr>
        <w:t>száma található</w:t>
      </w:r>
      <w:r w:rsidR="00ED2964" w:rsidRPr="00715B35">
        <w:rPr>
          <w:rFonts w:ascii="Times New Roman" w:hAnsi="Times New Roman"/>
          <w:sz w:val="24"/>
          <w:szCs w:val="24"/>
          <w:lang w:val="hu-HU"/>
        </w:rPr>
        <w:t xml:space="preserve">. </w:t>
      </w:r>
      <w:r>
        <w:rPr>
          <w:rFonts w:ascii="Times New Roman" w:hAnsi="Times New Roman"/>
          <w:sz w:val="24"/>
          <w:szCs w:val="24"/>
          <w:lang w:val="hu-HU"/>
        </w:rPr>
        <w:t>A következő</w:t>
      </w:r>
      <w:r w:rsidR="00ED2964" w:rsidRPr="00715B35">
        <w:rPr>
          <w:rFonts w:ascii="Times New Roman" w:hAnsi="Times New Roman"/>
          <w:sz w:val="24"/>
          <w:szCs w:val="24"/>
          <w:lang w:val="hu-HU"/>
        </w:rPr>
        <w:t xml:space="preserve"> </w:t>
      </w:r>
      <w:r w:rsidR="00ED2964" w:rsidRPr="002E6027">
        <w:rPr>
          <w:rFonts w:ascii="Times New Roman" w:hAnsi="Times New Roman"/>
          <w:b/>
          <w:i/>
          <w:sz w:val="24"/>
          <w:szCs w:val="24"/>
          <w:lang w:val="hu-HU"/>
        </w:rPr>
        <w:t>n</w:t>
      </w:r>
      <w:r w:rsidR="00ED2964" w:rsidRPr="00715B35">
        <w:rPr>
          <w:rFonts w:ascii="Times New Roman" w:hAnsi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/>
          <w:sz w:val="24"/>
          <w:szCs w:val="24"/>
          <w:lang w:val="hu-HU"/>
        </w:rPr>
        <w:t>sor mindenikében</w:t>
      </w:r>
      <w:r w:rsidR="00ED2964" w:rsidRPr="00715B35">
        <w:rPr>
          <w:rFonts w:ascii="Times New Roman" w:hAnsi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/>
          <w:sz w:val="24"/>
          <w:szCs w:val="24"/>
          <w:lang w:val="hu-HU"/>
        </w:rPr>
        <w:t>három érték található</w:t>
      </w:r>
      <w:r w:rsidR="006975E0" w:rsidRPr="00715B35">
        <w:rPr>
          <w:rFonts w:ascii="Times New Roman" w:hAnsi="Times New Roman"/>
          <w:sz w:val="24"/>
          <w:szCs w:val="24"/>
          <w:lang w:val="hu-HU"/>
        </w:rPr>
        <w:t>,</w:t>
      </w:r>
      <w:r w:rsidR="00ED2964" w:rsidRPr="00715B35">
        <w:rPr>
          <w:rFonts w:ascii="Times New Roman" w:hAnsi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/>
          <w:sz w:val="24"/>
          <w:szCs w:val="24"/>
          <w:lang w:val="hu-HU"/>
        </w:rPr>
        <w:t>egy-egy szóközzel elválasztva</w:t>
      </w:r>
      <w:r w:rsidR="006975E0" w:rsidRPr="00715B35">
        <w:rPr>
          <w:rFonts w:ascii="Times New Roman" w:hAnsi="Times New Roman"/>
          <w:sz w:val="24"/>
          <w:szCs w:val="24"/>
          <w:lang w:val="hu-HU"/>
        </w:rPr>
        <w:t>,</w:t>
      </w:r>
      <w:r w:rsidR="00ED2964" w:rsidRPr="00715B35">
        <w:rPr>
          <w:rFonts w:ascii="Times New Roman" w:hAnsi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/>
          <w:sz w:val="24"/>
          <w:szCs w:val="24"/>
          <w:lang w:val="hu-HU"/>
        </w:rPr>
        <w:t>melyek az egyes tisztásokon találhat</w:t>
      </w:r>
      <w:r w:rsidR="00DD36C3">
        <w:rPr>
          <w:rFonts w:ascii="Times New Roman" w:hAnsi="Times New Roman"/>
          <w:sz w:val="24"/>
          <w:szCs w:val="24"/>
          <w:lang w:val="hu-HU"/>
        </w:rPr>
        <w:t>ó</w:t>
      </w:r>
      <w:r>
        <w:rPr>
          <w:rFonts w:ascii="Times New Roman" w:hAnsi="Times New Roman"/>
          <w:sz w:val="24"/>
          <w:szCs w:val="24"/>
          <w:lang w:val="hu-HU"/>
        </w:rPr>
        <w:t xml:space="preserve"> </w:t>
      </w:r>
      <w:r w:rsidRPr="00A5475C">
        <w:rPr>
          <w:rFonts w:ascii="Times New Roman" w:hAnsi="Times New Roman"/>
          <w:sz w:val="24"/>
          <w:szCs w:val="24"/>
          <w:lang w:val="hu-HU"/>
        </w:rPr>
        <w:t>gyöngyvirágok, tulipánok és liliomok számát</w:t>
      </w:r>
      <w:r>
        <w:rPr>
          <w:rFonts w:ascii="Times New Roman" w:hAnsi="Times New Roman"/>
          <w:sz w:val="24"/>
          <w:szCs w:val="24"/>
          <w:lang w:val="hu-HU"/>
        </w:rPr>
        <w:t xml:space="preserve"> jelölik</w:t>
      </w:r>
      <w:r w:rsidR="00ED2964" w:rsidRPr="00715B35">
        <w:rPr>
          <w:rFonts w:ascii="Times New Roman" w:hAnsi="Times New Roman"/>
          <w:sz w:val="24"/>
          <w:szCs w:val="24"/>
          <w:lang w:val="hu-HU"/>
        </w:rPr>
        <w:t>.</w:t>
      </w:r>
    </w:p>
    <w:p w:rsidR="008F7CC4" w:rsidRPr="00715B35" w:rsidRDefault="008F7CC4" w:rsidP="002E6027">
      <w:pPr>
        <w:spacing w:line="276" w:lineRule="auto"/>
        <w:rPr>
          <w:b/>
          <w:bCs/>
          <w:lang w:val="hu-HU"/>
        </w:rPr>
      </w:pPr>
    </w:p>
    <w:p w:rsidR="008F7CC4" w:rsidRPr="00715B35" w:rsidRDefault="00005626" w:rsidP="002E6027">
      <w:pPr>
        <w:spacing w:line="276" w:lineRule="auto"/>
        <w:rPr>
          <w:b/>
          <w:bCs/>
          <w:lang w:val="hu-HU"/>
        </w:rPr>
      </w:pPr>
      <w:r w:rsidRPr="00715B35">
        <w:rPr>
          <w:b/>
          <w:bCs/>
          <w:lang w:val="hu-HU"/>
        </w:rPr>
        <w:t>Kimenet</w:t>
      </w:r>
    </w:p>
    <w:p w:rsidR="008F7CC4" w:rsidRPr="00715B35" w:rsidRDefault="00A5475C" w:rsidP="002E6027">
      <w:pPr>
        <w:spacing w:line="276" w:lineRule="auto"/>
        <w:rPr>
          <w:lang w:val="hu-HU"/>
        </w:rPr>
      </w:pPr>
      <w:r>
        <w:rPr>
          <w:lang w:val="hu-HU"/>
        </w:rPr>
        <w:t>A</w:t>
      </w:r>
      <w:r w:rsidR="00ED2964" w:rsidRPr="00715B35">
        <w:rPr>
          <w:lang w:val="hu-HU"/>
        </w:rPr>
        <w:t xml:space="preserve"> </w:t>
      </w:r>
      <w:proofErr w:type="spellStart"/>
      <w:r w:rsidR="002E6027" w:rsidRPr="00182597">
        <w:rPr>
          <w:rFonts w:ascii="Courier New" w:hAnsi="Courier New" w:cs="Courier New"/>
          <w:b/>
          <w:sz w:val="20"/>
          <w:szCs w:val="20"/>
          <w:lang w:val="hu-HU"/>
        </w:rPr>
        <w:t>viragok</w:t>
      </w:r>
      <w:r w:rsidR="00ED2964" w:rsidRPr="00182597">
        <w:rPr>
          <w:rFonts w:ascii="Courier New" w:hAnsi="Courier New" w:cs="Courier New"/>
          <w:b/>
          <w:sz w:val="20"/>
          <w:szCs w:val="20"/>
          <w:lang w:val="hu-HU"/>
        </w:rPr>
        <w:t>.</w:t>
      </w:r>
      <w:r w:rsidR="002E6027" w:rsidRPr="00182597">
        <w:rPr>
          <w:rFonts w:ascii="Courier New" w:hAnsi="Courier New" w:cs="Courier New"/>
          <w:b/>
          <w:sz w:val="20"/>
          <w:szCs w:val="20"/>
          <w:lang w:val="hu-HU"/>
        </w:rPr>
        <w:t>out</w:t>
      </w:r>
      <w:proofErr w:type="spellEnd"/>
      <w:r w:rsidR="00ED2964" w:rsidRPr="00715B35">
        <w:rPr>
          <w:lang w:val="hu-HU"/>
        </w:rPr>
        <w:t xml:space="preserve"> </w:t>
      </w:r>
      <w:r>
        <w:rPr>
          <w:lang w:val="hu-HU"/>
        </w:rPr>
        <w:t xml:space="preserve">kimeneti állományba a </w:t>
      </w:r>
      <w:r w:rsidR="002E6027">
        <w:rPr>
          <w:lang w:val="hu-HU"/>
        </w:rPr>
        <w:t>Pista</w:t>
      </w:r>
      <w:r>
        <w:rPr>
          <w:lang w:val="hu-HU"/>
        </w:rPr>
        <w:t xml:space="preserve"> által szállított virágok minimális számát kell írnotok</w:t>
      </w:r>
      <w:r w:rsidR="00ED2964" w:rsidRPr="00715B35">
        <w:rPr>
          <w:lang w:val="hu-HU"/>
        </w:rPr>
        <w:t>.</w:t>
      </w:r>
    </w:p>
    <w:p w:rsidR="008F7CC4" w:rsidRPr="00715B35" w:rsidRDefault="008F7CC4" w:rsidP="002E6027">
      <w:pPr>
        <w:spacing w:line="276" w:lineRule="auto"/>
        <w:rPr>
          <w:lang w:val="hu-HU"/>
        </w:rPr>
      </w:pPr>
    </w:p>
    <w:p w:rsidR="008F7CC4" w:rsidRPr="00715B35" w:rsidRDefault="00005626" w:rsidP="002E6027">
      <w:pPr>
        <w:spacing w:line="276" w:lineRule="auto"/>
        <w:rPr>
          <w:b/>
          <w:bCs/>
          <w:sz w:val="28"/>
          <w:szCs w:val="28"/>
          <w:lang w:val="hu-HU"/>
        </w:rPr>
      </w:pPr>
      <w:r w:rsidRPr="00715B35">
        <w:rPr>
          <w:b/>
          <w:lang w:val="hu-HU"/>
        </w:rPr>
        <w:t>Megszorítások és pontosítások</w:t>
      </w:r>
    </w:p>
    <w:p w:rsidR="00ED2964" w:rsidRPr="00715B35" w:rsidRDefault="00ED2964" w:rsidP="002E6027">
      <w:pPr>
        <w:pStyle w:val="Listaszerbekezds"/>
        <w:numPr>
          <w:ilvl w:val="0"/>
          <w:numId w:val="4"/>
        </w:numPr>
        <w:spacing w:before="0" w:line="276" w:lineRule="auto"/>
        <w:ind w:left="714" w:hanging="357"/>
        <w:rPr>
          <w:rFonts w:ascii="Times New Roman" w:hAnsi="Times New Roman"/>
          <w:b/>
          <w:sz w:val="24"/>
          <w:szCs w:val="24"/>
          <w:lang w:val="hu-HU"/>
        </w:rPr>
      </w:pPr>
      <w:r w:rsidRPr="00715B35">
        <w:rPr>
          <w:rFonts w:ascii="Times New Roman" w:hAnsi="Times New Roman"/>
          <w:sz w:val="24"/>
          <w:szCs w:val="24"/>
          <w:lang w:val="hu-HU"/>
        </w:rPr>
        <w:t xml:space="preserve">1 ≤ </w:t>
      </w:r>
      <w:r w:rsidRPr="002E6027">
        <w:rPr>
          <w:rFonts w:ascii="Times New Roman" w:hAnsi="Times New Roman"/>
          <w:b/>
          <w:i/>
          <w:sz w:val="24"/>
          <w:szCs w:val="24"/>
          <w:lang w:val="hu-HU"/>
        </w:rPr>
        <w:t>n</w:t>
      </w:r>
      <w:r w:rsidRPr="00715B35">
        <w:rPr>
          <w:rFonts w:ascii="Times New Roman" w:hAnsi="Times New Roman"/>
          <w:sz w:val="24"/>
          <w:szCs w:val="24"/>
          <w:lang w:val="hu-HU"/>
        </w:rPr>
        <w:t xml:space="preserve"> ≤ 1000</w:t>
      </w:r>
      <w:r w:rsidR="002E6027">
        <w:rPr>
          <w:rFonts w:ascii="Times New Roman" w:hAnsi="Times New Roman"/>
          <w:sz w:val="24"/>
          <w:szCs w:val="24"/>
          <w:lang w:val="hu-HU"/>
        </w:rPr>
        <w:t>;</w:t>
      </w:r>
    </w:p>
    <w:p w:rsidR="00ED2964" w:rsidRPr="00715B35" w:rsidRDefault="00A5475C" w:rsidP="002E6027">
      <w:pPr>
        <w:pStyle w:val="Listaszerbekezds"/>
        <w:numPr>
          <w:ilvl w:val="0"/>
          <w:numId w:val="4"/>
        </w:numPr>
        <w:spacing w:before="0" w:line="276" w:lineRule="auto"/>
        <w:ind w:left="714" w:hanging="357"/>
        <w:rPr>
          <w:rFonts w:ascii="Times New Roman" w:hAnsi="Times New Roman"/>
          <w:b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egy tisztáson legtöbb egy</w:t>
      </w:r>
      <w:r w:rsidR="00ED2964" w:rsidRPr="00715B35">
        <w:rPr>
          <w:rFonts w:ascii="Times New Roman" w:hAnsi="Times New Roman"/>
          <w:sz w:val="24"/>
          <w:szCs w:val="24"/>
          <w:lang w:val="hu-HU"/>
        </w:rPr>
        <w:t>mil</w:t>
      </w:r>
      <w:r>
        <w:rPr>
          <w:rFonts w:ascii="Times New Roman" w:hAnsi="Times New Roman"/>
          <w:sz w:val="24"/>
          <w:szCs w:val="24"/>
          <w:lang w:val="hu-HU"/>
        </w:rPr>
        <w:t>lió virág található</w:t>
      </w:r>
      <w:r w:rsidR="002E6027">
        <w:rPr>
          <w:rFonts w:ascii="Times New Roman" w:hAnsi="Times New Roman"/>
          <w:sz w:val="24"/>
          <w:szCs w:val="24"/>
          <w:lang w:val="hu-HU"/>
        </w:rPr>
        <w:t>.</w:t>
      </w:r>
    </w:p>
    <w:p w:rsidR="008F7CC4" w:rsidRPr="00715B35" w:rsidRDefault="008F7CC4" w:rsidP="002E6027">
      <w:pPr>
        <w:spacing w:line="276" w:lineRule="auto"/>
        <w:rPr>
          <w:lang w:val="hu-HU"/>
        </w:rPr>
      </w:pPr>
    </w:p>
    <w:p w:rsidR="008F7CC4" w:rsidRPr="00715B35" w:rsidRDefault="00005626" w:rsidP="002E6027">
      <w:pPr>
        <w:spacing w:line="276" w:lineRule="auto"/>
        <w:rPr>
          <w:b/>
          <w:bCs/>
          <w:sz w:val="28"/>
          <w:szCs w:val="28"/>
          <w:lang w:val="hu-HU"/>
        </w:rPr>
      </w:pPr>
      <w:r w:rsidRPr="00715B35">
        <w:rPr>
          <w:b/>
          <w:bCs/>
          <w:lang w:val="hu-HU"/>
        </w:rPr>
        <w:t>Példa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26"/>
        <w:gridCol w:w="1843"/>
        <w:gridCol w:w="6189"/>
      </w:tblGrid>
      <w:tr w:rsidR="00ED2964" w:rsidRPr="00715B35" w:rsidTr="002E6027">
        <w:trPr>
          <w:trHeight w:val="143"/>
        </w:trPr>
        <w:tc>
          <w:tcPr>
            <w:tcW w:w="1526" w:type="dxa"/>
            <w:tcBorders>
              <w:bottom w:val="single" w:sz="4" w:space="0" w:color="auto"/>
            </w:tcBorders>
          </w:tcPr>
          <w:p w:rsidR="00ED2964" w:rsidRPr="00182597" w:rsidRDefault="002E6027" w:rsidP="002E6027">
            <w:pPr>
              <w:pStyle w:val="Listaszerbekezds"/>
              <w:spacing w:before="0"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</w:pPr>
            <w:r w:rsidRPr="00182597"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>viragok.in</w:t>
            </w:r>
          </w:p>
        </w:tc>
        <w:tc>
          <w:tcPr>
            <w:tcW w:w="1843" w:type="dxa"/>
          </w:tcPr>
          <w:p w:rsidR="00ED2964" w:rsidRPr="00182597" w:rsidRDefault="002E6027" w:rsidP="002E6027">
            <w:pPr>
              <w:pStyle w:val="Listaszerbekezds"/>
              <w:spacing w:before="0"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</w:pPr>
            <w:proofErr w:type="spellStart"/>
            <w:r w:rsidRPr="00182597"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>viragok</w:t>
            </w:r>
            <w:r w:rsidR="00ED2964" w:rsidRPr="00182597"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>.</w:t>
            </w:r>
            <w:r w:rsidRPr="00182597"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>out</w:t>
            </w:r>
            <w:proofErr w:type="spellEnd"/>
          </w:p>
        </w:tc>
        <w:tc>
          <w:tcPr>
            <w:tcW w:w="6189" w:type="dxa"/>
          </w:tcPr>
          <w:p w:rsidR="00ED2964" w:rsidRPr="00715B35" w:rsidRDefault="00A5475C" w:rsidP="002E6027">
            <w:pPr>
              <w:pStyle w:val="Listaszerbekezds"/>
              <w:spacing w:before="0" w:line="276" w:lineRule="auto"/>
              <w:ind w:left="0"/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i/>
                <w:lang w:val="hu-HU"/>
              </w:rPr>
              <w:t>Magyarázat</w:t>
            </w:r>
          </w:p>
        </w:tc>
      </w:tr>
      <w:tr w:rsidR="00ED2964" w:rsidRPr="00715B35" w:rsidTr="002E6027">
        <w:tc>
          <w:tcPr>
            <w:tcW w:w="1526" w:type="dxa"/>
            <w:tcBorders>
              <w:top w:val="single" w:sz="4" w:space="0" w:color="auto"/>
            </w:tcBorders>
          </w:tcPr>
          <w:p w:rsidR="00ED2964" w:rsidRPr="00182597" w:rsidRDefault="00ED2964" w:rsidP="002E6027">
            <w:pPr>
              <w:pStyle w:val="Listaszerbekezds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 w:rsidRPr="00182597">
              <w:rPr>
                <w:rFonts w:ascii="Courier New" w:hAnsi="Courier New" w:cs="Courier New"/>
                <w:sz w:val="20"/>
                <w:szCs w:val="20"/>
                <w:lang w:val="hu-HU"/>
              </w:rPr>
              <w:t>3</w:t>
            </w:r>
          </w:p>
          <w:p w:rsidR="00ED2964" w:rsidRPr="00182597" w:rsidRDefault="00ED2964" w:rsidP="002E6027">
            <w:pPr>
              <w:pStyle w:val="Listaszerbekezds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 w:rsidRPr="00182597">
              <w:rPr>
                <w:rFonts w:ascii="Courier New" w:hAnsi="Courier New" w:cs="Courier New"/>
                <w:sz w:val="20"/>
                <w:szCs w:val="20"/>
                <w:lang w:val="hu-HU"/>
              </w:rPr>
              <w:t>5 8 11</w:t>
            </w:r>
          </w:p>
          <w:p w:rsidR="00ED2964" w:rsidRPr="00182597" w:rsidRDefault="00ED2964" w:rsidP="002E6027">
            <w:pPr>
              <w:pStyle w:val="Listaszerbekezds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 w:rsidRPr="00182597">
              <w:rPr>
                <w:rFonts w:ascii="Courier New" w:hAnsi="Courier New" w:cs="Courier New"/>
                <w:sz w:val="20"/>
                <w:szCs w:val="20"/>
                <w:lang w:val="hu-HU"/>
              </w:rPr>
              <w:t>1 10 12</w:t>
            </w:r>
          </w:p>
          <w:p w:rsidR="00ED2964" w:rsidRPr="00182597" w:rsidRDefault="00ED2964" w:rsidP="002E6027">
            <w:pPr>
              <w:pStyle w:val="Listaszerbekezds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 w:rsidRPr="00182597">
              <w:rPr>
                <w:rFonts w:ascii="Courier New" w:hAnsi="Courier New" w:cs="Courier New"/>
                <w:sz w:val="20"/>
                <w:szCs w:val="20"/>
                <w:lang w:val="hu-HU"/>
              </w:rPr>
              <w:t>2 7 7</w:t>
            </w:r>
          </w:p>
          <w:p w:rsidR="00ED2964" w:rsidRPr="00182597" w:rsidRDefault="00ED2964" w:rsidP="002E6027">
            <w:pPr>
              <w:pStyle w:val="Listaszerbekezds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</w:p>
        </w:tc>
        <w:tc>
          <w:tcPr>
            <w:tcW w:w="1843" w:type="dxa"/>
          </w:tcPr>
          <w:p w:rsidR="00ED2964" w:rsidRPr="00182597" w:rsidRDefault="00ED2964" w:rsidP="002E6027">
            <w:pPr>
              <w:pStyle w:val="Listaszerbekezds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 w:rsidRPr="00182597">
              <w:rPr>
                <w:rFonts w:ascii="Courier New" w:hAnsi="Courier New" w:cs="Courier New"/>
                <w:sz w:val="20"/>
                <w:szCs w:val="20"/>
                <w:lang w:val="hu-HU"/>
              </w:rPr>
              <w:t>12</w:t>
            </w:r>
          </w:p>
        </w:tc>
        <w:tc>
          <w:tcPr>
            <w:tcW w:w="6189" w:type="dxa"/>
          </w:tcPr>
          <w:p w:rsidR="00ED2964" w:rsidRPr="00715B35" w:rsidRDefault="00A5475C" w:rsidP="002E6027">
            <w:pPr>
              <w:pStyle w:val="Listaszerbekezds"/>
              <w:spacing w:before="0" w:line="276" w:lineRule="auto"/>
              <w:ind w:left="0"/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lang w:val="hu-HU"/>
              </w:rPr>
              <w:t xml:space="preserve">Az első tisztáson </w:t>
            </w:r>
            <w:r w:rsidR="002E6027">
              <w:rPr>
                <w:rFonts w:ascii="Times New Roman" w:hAnsi="Times New Roman"/>
                <w:lang w:val="hu-HU"/>
              </w:rPr>
              <w:t>Pista</w:t>
            </w:r>
            <w:r>
              <w:rPr>
                <w:rFonts w:ascii="Times New Roman" w:hAnsi="Times New Roman"/>
                <w:lang w:val="hu-HU"/>
              </w:rPr>
              <w:t xml:space="preserve"> tulipánokat választ, így </w:t>
            </w:r>
            <w:r w:rsidR="00ED2964" w:rsidRPr="00715B35">
              <w:rPr>
                <w:rFonts w:ascii="Times New Roman" w:hAnsi="Times New Roman"/>
                <w:lang w:val="hu-HU"/>
              </w:rPr>
              <w:t xml:space="preserve">8 </w:t>
            </w:r>
            <w:r>
              <w:rPr>
                <w:rFonts w:ascii="Times New Roman" w:hAnsi="Times New Roman"/>
                <w:lang w:val="hu-HU"/>
              </w:rPr>
              <w:t>virágot szállít</w:t>
            </w:r>
            <w:r w:rsidR="00ED2964" w:rsidRPr="00715B35">
              <w:rPr>
                <w:rFonts w:ascii="Times New Roman" w:hAnsi="Times New Roman"/>
                <w:lang w:val="hu-HU"/>
              </w:rPr>
              <w:t xml:space="preserve">. </w:t>
            </w:r>
            <w:r>
              <w:rPr>
                <w:rFonts w:ascii="Times New Roman" w:hAnsi="Times New Roman"/>
                <w:lang w:val="hu-HU"/>
              </w:rPr>
              <w:t>A más</w:t>
            </w:r>
            <w:r w:rsidRPr="00E81A37">
              <w:rPr>
                <w:rFonts w:ascii="Times New Roman" w:hAnsi="Times New Roman"/>
                <w:lang w:val="hu-HU"/>
              </w:rPr>
              <w:t>odik tisztáson leteszi a tulipánokat</w:t>
            </w:r>
            <w:r w:rsidR="00ED2964" w:rsidRPr="00715B35">
              <w:rPr>
                <w:rFonts w:ascii="Times New Roman" w:hAnsi="Times New Roman"/>
                <w:lang w:val="hu-HU"/>
              </w:rPr>
              <w:t xml:space="preserve"> </w:t>
            </w:r>
            <w:r w:rsidR="00E81A37">
              <w:rPr>
                <w:rFonts w:ascii="Times New Roman" w:hAnsi="Times New Roman"/>
                <w:lang w:val="hu-HU"/>
              </w:rPr>
              <w:t xml:space="preserve">és gyöngyvirágokat választ. Most csak 1 virágot szállít, vagyis eddig összesen szállított </w:t>
            </w:r>
            <w:r w:rsidR="00ED2964" w:rsidRPr="00715B35">
              <w:rPr>
                <w:rFonts w:ascii="Times New Roman" w:hAnsi="Times New Roman"/>
                <w:lang w:val="hu-HU"/>
              </w:rPr>
              <w:t xml:space="preserve">9 </w:t>
            </w:r>
            <w:r w:rsidR="00E81A37">
              <w:rPr>
                <w:rFonts w:ascii="Times New Roman" w:hAnsi="Times New Roman"/>
                <w:lang w:val="hu-HU"/>
              </w:rPr>
              <w:t>virágot</w:t>
            </w:r>
            <w:r w:rsidR="00ED2964" w:rsidRPr="00715B35">
              <w:rPr>
                <w:rFonts w:ascii="Times New Roman" w:hAnsi="Times New Roman"/>
                <w:lang w:val="hu-HU"/>
              </w:rPr>
              <w:t xml:space="preserve">. </w:t>
            </w:r>
            <w:r w:rsidR="00E81A37">
              <w:rPr>
                <w:rFonts w:ascii="Times New Roman" w:hAnsi="Times New Roman"/>
                <w:lang w:val="hu-HU"/>
              </w:rPr>
              <w:t xml:space="preserve">Az utolsó tisztáson újból gyöngyvirágokat választ, így 12 virágot szállított és </w:t>
            </w:r>
            <w:r w:rsidR="002E6027">
              <w:rPr>
                <w:rFonts w:ascii="Times New Roman" w:hAnsi="Times New Roman"/>
                <w:lang w:val="hu-HU"/>
              </w:rPr>
              <w:t>Juli</w:t>
            </w:r>
            <w:r w:rsidR="00ED2964" w:rsidRPr="00715B35">
              <w:rPr>
                <w:rFonts w:ascii="Times New Roman" w:hAnsi="Times New Roman"/>
                <w:lang w:val="hu-HU"/>
              </w:rPr>
              <w:t xml:space="preserve"> </w:t>
            </w:r>
            <w:r w:rsidR="00E81A37">
              <w:rPr>
                <w:rFonts w:ascii="Times New Roman" w:hAnsi="Times New Roman"/>
                <w:lang w:val="hu-HU"/>
              </w:rPr>
              <w:t>három</w:t>
            </w:r>
            <w:r w:rsidR="00ED2964" w:rsidRPr="00715B35">
              <w:rPr>
                <w:rFonts w:ascii="Times New Roman" w:hAnsi="Times New Roman"/>
                <w:lang w:val="hu-HU"/>
              </w:rPr>
              <w:t xml:space="preserve"> </w:t>
            </w:r>
            <w:r w:rsidR="00E81A37">
              <w:rPr>
                <w:rFonts w:ascii="Times New Roman" w:hAnsi="Times New Roman"/>
                <w:lang w:val="hu-HU"/>
              </w:rPr>
              <w:t>gyöngyvirágot</w:t>
            </w:r>
            <w:r w:rsidR="00E81A37" w:rsidRPr="00715B35">
              <w:rPr>
                <w:rFonts w:ascii="Times New Roman" w:hAnsi="Times New Roman"/>
                <w:lang w:val="hu-HU"/>
              </w:rPr>
              <w:t xml:space="preserve"> </w:t>
            </w:r>
            <w:r w:rsidR="00E81A37">
              <w:rPr>
                <w:rFonts w:ascii="Times New Roman" w:hAnsi="Times New Roman"/>
                <w:lang w:val="hu-HU"/>
              </w:rPr>
              <w:t>kap</w:t>
            </w:r>
            <w:r w:rsidR="00ED2964" w:rsidRPr="00715B35">
              <w:rPr>
                <w:rFonts w:ascii="Times New Roman" w:hAnsi="Times New Roman"/>
                <w:lang w:val="hu-HU"/>
              </w:rPr>
              <w:t>.</w:t>
            </w:r>
          </w:p>
        </w:tc>
      </w:tr>
    </w:tbl>
    <w:p w:rsidR="00ED2964" w:rsidRPr="00715B35" w:rsidRDefault="00ED2964" w:rsidP="002E6027">
      <w:pPr>
        <w:spacing w:line="276" w:lineRule="auto"/>
        <w:ind w:right="7"/>
        <w:rPr>
          <w:b/>
          <w:color w:val="FF0000"/>
          <w:sz w:val="22"/>
          <w:szCs w:val="22"/>
          <w:lang w:val="hu-HU"/>
        </w:rPr>
      </w:pPr>
    </w:p>
    <w:p w:rsidR="00005626" w:rsidRPr="00DD36C3" w:rsidRDefault="00005626" w:rsidP="002E6027">
      <w:pPr>
        <w:spacing w:line="276" w:lineRule="auto"/>
        <w:rPr>
          <w:b/>
          <w:lang w:val="hu-HU"/>
        </w:rPr>
      </w:pPr>
      <w:r w:rsidRPr="00DD36C3">
        <w:rPr>
          <w:b/>
          <w:lang w:val="hu-HU"/>
        </w:rPr>
        <w:t>Maximális végrehajtási idő/tesztállomány:</w:t>
      </w:r>
      <w:r w:rsidRPr="00DD36C3">
        <w:rPr>
          <w:rFonts w:eastAsia="Nimbus Roman No9 L" w:cs="Nimbus Roman No9 L"/>
          <w:b/>
          <w:lang w:val="hu-HU"/>
        </w:rPr>
        <w:t xml:space="preserve"> </w:t>
      </w:r>
      <w:r w:rsidRPr="00DD36C3">
        <w:rPr>
          <w:b/>
          <w:lang w:val="hu-HU"/>
        </w:rPr>
        <w:t>1</w:t>
      </w:r>
      <w:r w:rsidRPr="00DD36C3">
        <w:rPr>
          <w:rFonts w:eastAsia="Nimbus Roman No9 L" w:cs="Nimbus Roman No9 L"/>
          <w:b/>
          <w:lang w:val="hu-HU"/>
        </w:rPr>
        <w:t xml:space="preserve"> </w:t>
      </w:r>
      <w:r w:rsidRPr="00DD36C3">
        <w:rPr>
          <w:b/>
          <w:lang w:val="hu-HU"/>
        </w:rPr>
        <w:t>másodperc</w:t>
      </w:r>
    </w:p>
    <w:p w:rsidR="005F4E55" w:rsidRPr="00715B35" w:rsidRDefault="00005626" w:rsidP="002E6027">
      <w:pPr>
        <w:spacing w:line="276" w:lineRule="auto"/>
        <w:ind w:right="7"/>
        <w:rPr>
          <w:lang w:val="hu-HU"/>
        </w:rPr>
      </w:pPr>
      <w:r w:rsidRPr="00DD36C3">
        <w:rPr>
          <w:b/>
          <w:lang w:val="hu-HU"/>
        </w:rPr>
        <w:t>Memória:</w:t>
      </w:r>
      <w:r w:rsidRPr="00DD36C3">
        <w:rPr>
          <w:rFonts w:eastAsia="Nimbus Roman No9 L" w:cs="Nimbus Roman No9 L"/>
          <w:b/>
          <w:lang w:val="hu-HU"/>
        </w:rPr>
        <w:t xml:space="preserve"> </w:t>
      </w:r>
      <w:r w:rsidRPr="00DD36C3">
        <w:rPr>
          <w:b/>
          <w:lang w:val="hu-HU"/>
        </w:rPr>
        <w:t>64</w:t>
      </w:r>
      <w:r w:rsidRPr="00DD36C3">
        <w:rPr>
          <w:lang w:val="hu-HU"/>
        </w:rPr>
        <w:t xml:space="preserve"> </w:t>
      </w:r>
      <w:proofErr w:type="spellStart"/>
      <w:r w:rsidRPr="002E6027">
        <w:rPr>
          <w:b/>
          <w:lang w:val="hu-HU"/>
        </w:rPr>
        <w:t>Mb</w:t>
      </w:r>
      <w:bookmarkStart w:id="0" w:name="_GoBack"/>
      <w:bookmarkEnd w:id="0"/>
      <w:proofErr w:type="spellEnd"/>
    </w:p>
    <w:sectPr w:rsidR="005F4E55" w:rsidRPr="00715B35">
      <w:headerReference w:type="default" r:id="rId7"/>
      <w:pgSz w:w="11906" w:h="16838"/>
      <w:pgMar w:top="1418" w:right="1134" w:bottom="798" w:left="1134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A8C" w:rsidRDefault="00445A8C">
      <w:r>
        <w:separator/>
      </w:r>
    </w:p>
  </w:endnote>
  <w:endnote w:type="continuationSeparator" w:id="0">
    <w:p w:rsidR="00445A8C" w:rsidRDefault="00445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A8C" w:rsidRDefault="00445A8C">
      <w:r>
        <w:separator/>
      </w:r>
    </w:p>
  </w:footnote>
  <w:footnote w:type="continuationSeparator" w:id="0">
    <w:p w:rsidR="00445A8C" w:rsidRDefault="00445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08" w:rsidRPr="000C2808" w:rsidRDefault="000C2808" w:rsidP="000C2808">
    <w:pPr>
      <w:snapToGrid w:val="0"/>
      <w:jc w:val="center"/>
      <w:rPr>
        <w:b/>
        <w:lang w:val="hu-HU"/>
      </w:rPr>
    </w:pPr>
    <w:r w:rsidRPr="000C2808">
      <w:rPr>
        <w:b/>
        <w:lang w:val="hu-HU"/>
      </w:rPr>
      <w:t>ADATSZERKEZETEK PROJEKT</w:t>
    </w:r>
  </w:p>
  <w:p w:rsidR="000C2808" w:rsidRPr="000C2808" w:rsidRDefault="000C2808" w:rsidP="000C2808">
    <w:pPr>
      <w:jc w:val="center"/>
      <w:rPr>
        <w:b/>
        <w:lang w:val="hu-HU"/>
      </w:rPr>
    </w:pPr>
    <w:proofErr w:type="spellStart"/>
    <w:r w:rsidRPr="000C2808">
      <w:rPr>
        <w:b/>
        <w:lang w:val="hu-HU"/>
      </w:rPr>
      <w:t>Babe</w:t>
    </w:r>
    <w:r>
      <w:rPr>
        <w:b/>
        <w:lang w:val="hu-HU"/>
      </w:rPr>
      <w:t>ș</w:t>
    </w:r>
    <w:proofErr w:type="spellEnd"/>
    <w:r w:rsidRPr="000C2808">
      <w:rPr>
        <w:b/>
        <w:lang w:val="hu-HU"/>
      </w:rPr>
      <w:t>-Bolyai Tudományegyetem</w:t>
    </w:r>
  </w:p>
  <w:p w:rsidR="000C2808" w:rsidRPr="000C2808" w:rsidRDefault="000C2808" w:rsidP="000C2808">
    <w:pPr>
      <w:jc w:val="center"/>
      <w:rPr>
        <w:b/>
        <w:lang w:val="hu-HU"/>
      </w:rPr>
    </w:pPr>
    <w:r w:rsidRPr="000C2808">
      <w:rPr>
        <w:b/>
        <w:lang w:val="hu-HU"/>
      </w:rPr>
      <w:t>Kiss Péter, xxx csoport</w:t>
    </w:r>
  </w:p>
  <w:p w:rsidR="000C2808" w:rsidRPr="000C2808" w:rsidRDefault="000C2808" w:rsidP="000C2808">
    <w:pPr>
      <w:pStyle w:val="lfej"/>
      <w:tabs>
        <w:tab w:val="clear" w:pos="4320"/>
        <w:tab w:val="clear" w:pos="8640"/>
        <w:tab w:val="right" w:pos="9639"/>
      </w:tabs>
      <w:jc w:val="center"/>
      <w:rPr>
        <w:sz w:val="22"/>
        <w:szCs w:val="22"/>
        <w:lang w:val="hu-HU"/>
      </w:rPr>
    </w:pPr>
    <w:r w:rsidRPr="000C2808">
      <w:rPr>
        <w:b/>
        <w:lang w:val="hu-HU"/>
      </w:rPr>
      <w:t>1918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812457E"/>
    <w:multiLevelType w:val="hybridMultilevel"/>
    <w:tmpl w:val="73BC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7F"/>
    <w:rsid w:val="00005626"/>
    <w:rsid w:val="00051BD4"/>
    <w:rsid w:val="000C2808"/>
    <w:rsid w:val="00182597"/>
    <w:rsid w:val="00252DCD"/>
    <w:rsid w:val="002E6027"/>
    <w:rsid w:val="00381B41"/>
    <w:rsid w:val="00445A8C"/>
    <w:rsid w:val="00487D38"/>
    <w:rsid w:val="004B227F"/>
    <w:rsid w:val="004B5D92"/>
    <w:rsid w:val="00501724"/>
    <w:rsid w:val="00507F28"/>
    <w:rsid w:val="005F4E55"/>
    <w:rsid w:val="006975E0"/>
    <w:rsid w:val="006E0309"/>
    <w:rsid w:val="00715B35"/>
    <w:rsid w:val="00790D26"/>
    <w:rsid w:val="0079398A"/>
    <w:rsid w:val="007C3680"/>
    <w:rsid w:val="00877D1D"/>
    <w:rsid w:val="008C0DEC"/>
    <w:rsid w:val="008F7CC4"/>
    <w:rsid w:val="00955107"/>
    <w:rsid w:val="00A0754C"/>
    <w:rsid w:val="00A5475C"/>
    <w:rsid w:val="00BA4243"/>
    <w:rsid w:val="00C65D29"/>
    <w:rsid w:val="00D06F9D"/>
    <w:rsid w:val="00DD36C3"/>
    <w:rsid w:val="00E81A37"/>
    <w:rsid w:val="00ED2964"/>
    <w:rsid w:val="00F60627"/>
    <w:rsid w:val="00F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7CFEBA"/>
  <w15:chartTrackingRefBased/>
  <w15:docId w15:val="{065C5993-7CCC-439B-AA94-E2B738C3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uppressAutoHyphens/>
    </w:pPr>
    <w:rPr>
      <w:sz w:val="24"/>
      <w:szCs w:val="24"/>
      <w:lang w:val="ro-RO" w:eastAsia="ar-SA"/>
    </w:rPr>
  </w:style>
  <w:style w:type="character" w:default="1" w:styleId="Bekezdsalapbettpusa">
    <w:name w:val="Default Paragraph Font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sz w:val="20"/>
      <w:szCs w:val="2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DefaultParagraphFont">
    <w:name w:val="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  <w:sz w:val="20"/>
      <w:szCs w:val="20"/>
    </w:rPr>
  </w:style>
  <w:style w:type="character" w:customStyle="1" w:styleId="WW8Num11z1">
    <w:name w:val="WW8Num11z1"/>
    <w:rPr>
      <w:rFonts w:ascii="OpenSymbol" w:hAnsi="OpenSymbol" w:cs="Courier New"/>
    </w:rPr>
  </w:style>
  <w:style w:type="character" w:customStyle="1" w:styleId="Fontdeparagrafimplicit">
    <w:name w:val="Font de paragraf implicit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Fontdeparagrafimplicit">
    <w:name w:val="WW-Font de paragraf implicit"/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customStyle="1" w:styleId="WW8Num1z2">
    <w:name w:val="WW8Num1z2"/>
    <w:rPr>
      <w:rFonts w:ascii="Wingdings" w:hAnsi="Wingdings"/>
    </w:rPr>
  </w:style>
  <w:style w:type="character" w:customStyle="1" w:styleId="WW-DefaultParagraphFont1">
    <w:name w:val="WW-Default Paragraph 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l"/>
    <w:next w:val="Szvegtrzs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zvegtrzs">
    <w:name w:val="Body Text"/>
    <w:basedOn w:val="Norml"/>
    <w:pPr>
      <w:spacing w:after="120"/>
    </w:pPr>
  </w:style>
  <w:style w:type="paragraph" w:styleId="Lista">
    <w:name w:val="List"/>
    <w:basedOn w:val="Szvegtrzs"/>
    <w:rPr>
      <w:rFonts w:cs="Tahoma"/>
    </w:rPr>
  </w:style>
  <w:style w:type="paragraph" w:customStyle="1" w:styleId="Caption">
    <w:name w:val="Caption"/>
    <w:basedOn w:val="Norm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pPr>
      <w:suppressLineNumbers/>
    </w:pPr>
    <w:rPr>
      <w:rFonts w:cs="Tahoma"/>
    </w:rPr>
  </w:style>
  <w:style w:type="paragraph" w:customStyle="1" w:styleId="Legend">
    <w:name w:val="Legendă"/>
    <w:basedOn w:val="Norml"/>
    <w:pPr>
      <w:suppressLineNumbers/>
      <w:spacing w:before="120" w:after="120"/>
    </w:pPr>
    <w:rPr>
      <w:rFonts w:cs="Tahoma"/>
      <w:i/>
      <w:iCs/>
    </w:rPr>
  </w:style>
  <w:style w:type="paragraph" w:styleId="lfej">
    <w:name w:val="header"/>
    <w:basedOn w:val="Norml"/>
    <w:pPr>
      <w:tabs>
        <w:tab w:val="center" w:pos="4320"/>
        <w:tab w:val="right" w:pos="8640"/>
      </w:tabs>
    </w:pPr>
  </w:style>
  <w:style w:type="paragraph" w:styleId="llb">
    <w:name w:val="footer"/>
    <w:basedOn w:val="Norm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mmentText">
    <w:name w:val="Comment Text"/>
    <w:basedOn w:val="Norml"/>
    <w:rPr>
      <w:sz w:val="20"/>
      <w:szCs w:val="20"/>
      <w:lang w:val="x-none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customStyle="1" w:styleId="BalloonText">
    <w:name w:val="Balloon Text"/>
    <w:basedOn w:val="Norml"/>
    <w:rPr>
      <w:rFonts w:ascii="Tahoma" w:hAnsi="Tahoma"/>
      <w:sz w:val="16"/>
      <w:szCs w:val="16"/>
      <w:lang w:val="x-none"/>
    </w:rPr>
  </w:style>
  <w:style w:type="paragraph" w:styleId="Listaszerbekezds">
    <w:name w:val="List Paragraph"/>
    <w:basedOn w:val="Norml"/>
    <w:uiPriority w:val="34"/>
    <w:qFormat/>
    <w:rsid w:val="005F4E55"/>
    <w:pPr>
      <w:suppressAutoHyphens w:val="0"/>
      <w:spacing w:before="360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styleId="Jegyzethivatkozs">
    <w:name w:val="annotation reference"/>
    <w:uiPriority w:val="99"/>
    <w:semiHidden/>
    <w:unhideWhenUsed/>
    <w:rsid w:val="002E602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E6027"/>
    <w:rPr>
      <w:sz w:val="20"/>
      <w:szCs w:val="20"/>
    </w:rPr>
  </w:style>
  <w:style w:type="character" w:customStyle="1" w:styleId="JegyzetszvegChar">
    <w:name w:val="Jegyzetszöveg Char"/>
    <w:link w:val="Jegyzetszveg"/>
    <w:uiPriority w:val="99"/>
    <w:semiHidden/>
    <w:rsid w:val="002E6027"/>
    <w:rPr>
      <w:lang w:val="ro-RO" w:eastAsia="ar-SA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E6027"/>
    <w:rPr>
      <w:b/>
      <w:bCs/>
    </w:rPr>
  </w:style>
  <w:style w:type="character" w:customStyle="1" w:styleId="MegjegyzstrgyaChar">
    <w:name w:val="Megjegyzés tárgya Char"/>
    <w:link w:val="Megjegyzstrgya"/>
    <w:uiPriority w:val="99"/>
    <w:semiHidden/>
    <w:rsid w:val="002E6027"/>
    <w:rPr>
      <w:b/>
      <w:bCs/>
      <w:lang w:val="ro-RO" w:eastAsia="ar-S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E6027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link w:val="Buborkszveg"/>
    <w:uiPriority w:val="99"/>
    <w:semiHidden/>
    <w:rsid w:val="002E6027"/>
    <w:rPr>
      <w:rFonts w:ascii="Segoe UI" w:hAnsi="Segoe UI" w:cs="Segoe UI"/>
      <w:sz w:val="18"/>
      <w:szCs w:val="18"/>
      <w:lang w:val="ro-RO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praslea</vt:lpstr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praslea</dc:title>
  <dc:subject/>
  <dc:creator>VT</dc:creator>
  <cp:keywords/>
  <cp:lastModifiedBy>Klára</cp:lastModifiedBy>
  <cp:revision>3</cp:revision>
  <cp:lastPrinted>2009-04-11T15:24:00Z</cp:lastPrinted>
  <dcterms:created xsi:type="dcterms:W3CDTF">2018-02-23T11:38:00Z</dcterms:created>
  <dcterms:modified xsi:type="dcterms:W3CDTF">2018-02-23T11:40:00Z</dcterms:modified>
</cp:coreProperties>
</file>